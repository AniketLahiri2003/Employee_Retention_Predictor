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8AC5" w14:textId="77777777" w:rsidR="00B31371" w:rsidRDefault="00000000">
      <w:pPr>
        <w:spacing w:after="100"/>
        <w:rPr>
          <w:highlight w:val="white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t>Project proposal</w:t>
      </w:r>
    </w:p>
    <w:p w14:paraId="313387ED" w14:textId="77777777" w:rsidR="00B31371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>Salifort Motors project proposal</w:t>
      </w:r>
    </w:p>
    <w:p w14:paraId="20F25934" w14:textId="77777777" w:rsidR="00B31371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0C54EC05" w14:textId="77777777" w:rsidR="00B31371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>Salifort Motors is seeking a method to use employee data to gauge what makes them leave the company.</w:t>
      </w:r>
    </w:p>
    <w:p w14:paraId="30EF4446" w14:textId="77777777" w:rsidR="00B31371" w:rsidRDefault="00000000">
      <w:r>
        <w:pict w14:anchorId="13E8391F">
          <v:rect id="_x0000_i1025" style="width:0;height:1.5pt" o:hralign="center" o:hrstd="t" o:hr="t" fillcolor="#a0a0a0" stroked="f"/>
        </w:pict>
      </w:r>
    </w:p>
    <w:p w14:paraId="661AFDB4" w14:textId="77777777" w:rsidR="00B31371" w:rsidRDefault="00B31371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B31371" w14:paraId="3158FF3E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DF26" w14:textId="77777777" w:rsidR="00B3137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78D7" w14:textId="77777777" w:rsidR="00B3137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A740" w14:textId="77777777" w:rsidR="00B3137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B31371" w14:paraId="02DD997E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C1D1" w14:textId="77777777" w:rsidR="00B31371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5606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Understand the business scenario and define the problem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21FC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</w:tc>
      </w:tr>
      <w:tr w:rsidR="00B31371" w14:paraId="1A25326B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1B31" w14:textId="77777777" w:rsidR="00B31371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E4EC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Data exploration and data cleaning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EC18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Plan, Analyze</w:t>
            </w:r>
          </w:p>
        </w:tc>
      </w:tr>
      <w:tr w:rsidR="00B31371" w14:paraId="06CC560D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FF00" w14:textId="77777777" w:rsidR="00B31371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6B76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Determine which models are most appropriate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33C9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Analyze,Construct</w:t>
            </w:r>
          </w:p>
        </w:tc>
      </w:tr>
      <w:tr w:rsidR="00B31371" w14:paraId="0BA4C590" w14:textId="77777777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F4C1" w14:textId="77777777" w:rsidR="00B31371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8D9D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the model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C9C1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B31371" w14:paraId="4AC99955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CDA0" w14:textId="77777777" w:rsidR="00B31371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4253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Confirm model assumptions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43C5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 Construct</w:t>
            </w:r>
          </w:p>
        </w:tc>
      </w:tr>
      <w:tr w:rsidR="00B31371" w14:paraId="0C9FA670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37A2" w14:textId="77777777" w:rsidR="00B31371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0EF3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Evaluate model results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7CF6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B31371" w14:paraId="3E29F246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CB96" w14:textId="77777777" w:rsidR="00B31371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1C78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 results and share actionable steps with stakeholders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25C6" w14:textId="77777777" w:rsidR="00B3137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Execute</w:t>
            </w:r>
          </w:p>
        </w:tc>
      </w:tr>
    </w:tbl>
    <w:p w14:paraId="6A403CFF" w14:textId="77777777" w:rsidR="00B31371" w:rsidRDefault="00B31371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3D70ED1C" w14:textId="77777777" w:rsidR="00B31371" w:rsidRDefault="00B31371">
      <w:pPr>
        <w:spacing w:after="100"/>
        <w:rPr>
          <w:rFonts w:ascii="Google Sans" w:eastAsia="Google Sans" w:hAnsi="Google Sans" w:cs="Google Sans"/>
          <w:b/>
          <w:color w:val="1155CC"/>
        </w:rPr>
        <w:sectPr w:rsidR="00B31371" w:rsidSect="000E7455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cols w:space="720"/>
        </w:sectPr>
      </w:pPr>
    </w:p>
    <w:p w14:paraId="30452948" w14:textId="77777777" w:rsidR="00B31371" w:rsidRDefault="00000000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</w:rPr>
        <w:lastRenderedPageBreak/>
        <w:t xml:space="preserve">Data Project Questions &amp; Considerations  </w:t>
      </w:r>
    </w:p>
    <w:p w14:paraId="684D8E63" w14:textId="77777777" w:rsidR="00B31371" w:rsidRDefault="00000000">
      <w:pPr>
        <w:spacing w:after="100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4EE4221E" wp14:editId="20FDBA28">
            <wp:extent cx="597232" cy="59723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</w:rPr>
        <w:t>P</w:t>
      </w:r>
      <w:r>
        <w:rPr>
          <w:rFonts w:ascii="Google Sans" w:eastAsia="Google Sans" w:hAnsi="Google Sans" w:cs="Google Sans"/>
          <w:b/>
        </w:rPr>
        <w:t>ACE:</w:t>
      </w:r>
      <w:r>
        <w:rPr>
          <w:rFonts w:ascii="Google Sans" w:eastAsia="Google Sans" w:hAnsi="Google Sans" w:cs="Google Sans"/>
          <w:b/>
          <w:color w:val="999999"/>
        </w:rPr>
        <w:t xml:space="preserve"> </w:t>
      </w:r>
      <w:r>
        <w:rPr>
          <w:rFonts w:ascii="Google Sans" w:eastAsia="Google Sans" w:hAnsi="Google Sans" w:cs="Google Sans"/>
          <w:b/>
          <w:color w:val="4285F4"/>
        </w:rPr>
        <w:t>Plan Stage</w:t>
      </w:r>
    </w:p>
    <w:p w14:paraId="025C6700" w14:textId="77777777" w:rsidR="00B31371" w:rsidRDefault="00B31371">
      <w:pPr>
        <w:spacing w:after="100"/>
        <w:rPr>
          <w:rFonts w:ascii="Google Sans" w:eastAsia="Google Sans" w:hAnsi="Google Sans" w:cs="Google Sans"/>
          <w:b/>
          <w:color w:val="4285F4"/>
        </w:rPr>
      </w:pPr>
    </w:p>
    <w:p w14:paraId="2DE82838" w14:textId="64ADAC3E" w:rsidR="00B31371" w:rsidRDefault="00FD1427">
      <w:pPr>
        <w:keepLines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QUESTIONS FOR EACH STAGE INCLUDE------</w:t>
      </w:r>
    </w:p>
    <w:p w14:paraId="3E5BAF2F" w14:textId="77777777" w:rsidR="00B31371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your audience for this project? </w:t>
      </w:r>
    </w:p>
    <w:p w14:paraId="5E5C6973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you trying to solve or accomplish? And, what do you anticipate the impact of this work will be on the larger business need? </w:t>
      </w:r>
    </w:p>
    <w:p w14:paraId="1A4656A4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14:paraId="1776A0B5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14:paraId="3CFFEC09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deliverables that will need to be created over the course of this project?</w:t>
      </w:r>
    </w:p>
    <w:p w14:paraId="76FA5FB1" w14:textId="77777777" w:rsidR="00B31371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14:paraId="7E360049" w14:textId="77777777" w:rsidR="00B31371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14:paraId="78B5DB70" w14:textId="77777777" w:rsidR="00B31371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a couple additional activities a resourceful learner would perform before starting to code?</w:t>
      </w:r>
    </w:p>
    <w:p w14:paraId="73B05FAE" w14:textId="44443E99" w:rsidR="00B31371" w:rsidRDefault="00FD1427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EDA</w:t>
      </w:r>
    </w:p>
    <w:p w14:paraId="50538A20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14:paraId="2FE6C777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14:paraId="437EF1E7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14:paraId="7813044E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14:paraId="0C9918EE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14:paraId="685E07D9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14:paraId="7A60022B" w14:textId="4F1D9F47" w:rsidR="00B31371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Statistics</w:t>
      </w:r>
    </w:p>
    <w:p w14:paraId="504032DE" w14:textId="77777777" w:rsidR="00B31371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is the main purpose of this project?  </w:t>
      </w:r>
    </w:p>
    <w:p w14:paraId="49EC433E" w14:textId="77777777" w:rsidR="00B31371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your research question for this project?</w:t>
      </w:r>
    </w:p>
    <w:p w14:paraId="07DC7E23" w14:textId="77777777" w:rsidR="00B31371" w:rsidRDefault="00000000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the importance of random sampling? In this case, what is an example of sampling bias that might occur if you didn’t use random sampling?</w:t>
      </w:r>
    </w:p>
    <w:p w14:paraId="30DFCBAC" w14:textId="2F82FC81" w:rsidR="00B31371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</w:t>
      </w:r>
    </w:p>
    <w:p w14:paraId="14955FDA" w14:textId="77777777" w:rsidR="00B31371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Who are your stakeholders for this project?</w:t>
      </w:r>
    </w:p>
    <w:p w14:paraId="418AE3EB" w14:textId="77777777" w:rsidR="00B31371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What are you trying to solve or accomplish?</w:t>
      </w:r>
    </w:p>
    <w:p w14:paraId="08569148" w14:textId="77777777" w:rsidR="00B31371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observations when you explore the data?</w:t>
      </w:r>
    </w:p>
    <w:p w14:paraId="7C1021A3" w14:textId="77777777" w:rsidR="00B31371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 (Make sure to include the links.)</w:t>
      </w:r>
    </w:p>
    <w:p w14:paraId="11E76A0C" w14:textId="77777777" w:rsidR="00B31371" w:rsidRDefault="00000000">
      <w:pPr>
        <w:keepLines/>
        <w:numPr>
          <w:ilvl w:val="0"/>
          <w:numId w:val="9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75DBFD56" w14:textId="594B0EC8" w:rsidR="00B31371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Machine Learning</w:t>
      </w:r>
    </w:p>
    <w:p w14:paraId="1392C82D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am I trying to solve?</w:t>
      </w:r>
    </w:p>
    <w:p w14:paraId="01162A9D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resources do you find yourself using as you complete this stage? </w:t>
      </w:r>
    </w:p>
    <w:p w14:paraId="4A6D685B" w14:textId="77777777" w:rsidR="00B31371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14:paraId="6249420D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additional ethical considerations in this stage?</w:t>
      </w:r>
    </w:p>
    <w:p w14:paraId="2F77CD9B" w14:textId="77777777" w:rsidR="00B31371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I like to see in a perfect world to answer this question?</w:t>
      </w:r>
    </w:p>
    <w:p w14:paraId="221787D4" w14:textId="77777777" w:rsidR="00B31371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14:paraId="7BC2A5A8" w14:textId="77777777" w:rsidR="00B31371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 objective? Why?</w:t>
      </w:r>
    </w:p>
    <w:p w14:paraId="755A0F78" w14:textId="77777777" w:rsidR="00B31371" w:rsidRDefault="00B31371">
      <w:pPr>
        <w:keepLines/>
        <w:shd w:val="clear" w:color="auto" w:fill="FFFFFF"/>
        <w:spacing w:after="70" w:line="240" w:lineRule="auto"/>
        <w:rPr>
          <w:rFonts w:ascii="Google Sans" w:eastAsia="Google Sans" w:hAnsi="Google Sans" w:cs="Google Sans"/>
        </w:rPr>
        <w:sectPr w:rsidR="00B31371" w:rsidSect="000E7455">
          <w:pgSz w:w="12240" w:h="15840"/>
          <w:pgMar w:top="720" w:right="720" w:bottom="720" w:left="720" w:header="720" w:footer="720" w:gutter="0"/>
          <w:cols w:space="720"/>
        </w:sectPr>
      </w:pPr>
    </w:p>
    <w:p w14:paraId="1B106F19" w14:textId="77777777" w:rsidR="00B31371" w:rsidRDefault="00000000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FF0000"/>
        </w:rPr>
        <w:lastRenderedPageBreak/>
        <w:t>Data Project Questions &amp; Considerations</w:t>
      </w:r>
      <w:r>
        <w:rPr>
          <w:rFonts w:ascii="Google Sans" w:eastAsia="Google Sans" w:hAnsi="Google Sans" w:cs="Google Sans"/>
          <w:b/>
          <w:color w:val="1155CC"/>
        </w:rPr>
        <w:t xml:space="preserve">  </w:t>
      </w:r>
    </w:p>
    <w:p w14:paraId="6082D956" w14:textId="77777777" w:rsidR="00B31371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40DB6187" wp14:editId="3B395F72">
            <wp:extent cx="597232" cy="59723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  <w:b/>
          <w:color w:val="FF0000"/>
        </w:rPr>
        <w:t>A</w:t>
      </w:r>
      <w:r>
        <w:rPr>
          <w:rFonts w:ascii="Google Sans" w:eastAsia="Google Sans" w:hAnsi="Google Sans" w:cs="Google Sans"/>
          <w:b/>
        </w:rPr>
        <w:t>CE: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FF0000"/>
        </w:rPr>
        <w:t>Analyze Stage</w:t>
      </w:r>
    </w:p>
    <w:p w14:paraId="16D8AE7B" w14:textId="77777777" w:rsidR="00B31371" w:rsidRDefault="00B31371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</w:p>
    <w:p w14:paraId="52A284EC" w14:textId="77777777" w:rsidR="00B31371" w:rsidRDefault="00000000">
      <w:pPr>
        <w:keepLines/>
        <w:numPr>
          <w:ilvl w:val="0"/>
          <w:numId w:val="8"/>
        </w:numPr>
        <w:spacing w:after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Will the available information be sufficient to achieve the goal based on your intuition and the analysis of the variables?</w:t>
      </w:r>
    </w:p>
    <w:p w14:paraId="3FD23ADC" w14:textId="15A796A6" w:rsidR="00B31371" w:rsidRDefault="00FD1427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EDA</w:t>
      </w:r>
    </w:p>
    <w:p w14:paraId="7F28DDB0" w14:textId="77777777" w:rsidR="00B31371" w:rsidRDefault="00000000">
      <w:pPr>
        <w:keepLines/>
        <w:numPr>
          <w:ilvl w:val="0"/>
          <w:numId w:val="8"/>
        </w:numPr>
        <w:spacing w:after="7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14:paraId="5DCDABFC" w14:textId="77777777" w:rsidR="00B31371" w:rsidRDefault="00000000">
      <w:pPr>
        <w:keepLines/>
        <w:numPr>
          <w:ilvl w:val="0"/>
          <w:numId w:val="8"/>
        </w:numPr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14:paraId="364BD6E9" w14:textId="77777777" w:rsidR="00B31371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initial assumptions do you have about the types of visualizations that might best be suited for the intended audience?</w:t>
      </w:r>
    </w:p>
    <w:p w14:paraId="168085DC" w14:textId="67ED3FFC" w:rsidR="00B31371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Statistics</w:t>
      </w:r>
    </w:p>
    <w:p w14:paraId="5B9BFAE6" w14:textId="77777777" w:rsidR="00B31371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are descriptive statistics useful?</w:t>
      </w:r>
    </w:p>
    <w:p w14:paraId="09F52951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</w:t>
      </w:r>
      <w:r>
        <w:rPr>
          <w:rFonts w:ascii="Google Sans" w:eastAsia="Google Sans" w:hAnsi="Google Sans" w:cs="Google Sans"/>
        </w:rPr>
        <w:t xml:space="preserve"> is the difference between the null hypothesis and the alternative hypothesis?</w:t>
      </w:r>
    </w:p>
    <w:p w14:paraId="1D3EC126" w14:textId="305C81D3" w:rsidR="00B31371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  <w:color w:val="212121"/>
        </w:rPr>
      </w:pPr>
      <w:r>
        <w:rPr>
          <w:rFonts w:ascii="Google Sans" w:eastAsia="Google Sans" w:hAnsi="Google Sans" w:cs="Google Sans"/>
          <w:b/>
          <w:color w:val="212121"/>
        </w:rPr>
        <w:t>Regression Analysis</w:t>
      </w:r>
    </w:p>
    <w:p w14:paraId="0B84958A" w14:textId="77777777" w:rsidR="00B31371" w:rsidRDefault="00000000">
      <w:pPr>
        <w:keepLines/>
        <w:numPr>
          <w:ilvl w:val="0"/>
          <w:numId w:val="6"/>
        </w:numPr>
        <w:shd w:val="clear" w:color="auto" w:fill="FFFFFF"/>
        <w:spacing w:before="12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multiple linear regression model?</w:t>
      </w:r>
    </w:p>
    <w:p w14:paraId="78699497" w14:textId="77777777" w:rsidR="00B31371" w:rsidRDefault="00000000">
      <w:pPr>
        <w:keepLines/>
        <w:numPr>
          <w:ilvl w:val="0"/>
          <w:numId w:val="6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14:paraId="05764D4F" w14:textId="0E92CA03" w:rsidR="00B31371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Machine Learning</w:t>
      </w:r>
    </w:p>
    <w:p w14:paraId="26808B45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What am I trying to solve? Does it still work? Does the plan need revising?</w:t>
      </w:r>
    </w:p>
    <w:p w14:paraId="2C6B990E" w14:textId="77777777" w:rsidR="00B31371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Does the data break the assumptions of the model? Is that ok, or unacceptable?</w:t>
      </w:r>
    </w:p>
    <w:p w14:paraId="36DB7066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Why did you select the X variables you did?</w:t>
      </w:r>
    </w:p>
    <w:p w14:paraId="1B73C961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model?</w:t>
      </w:r>
    </w:p>
    <w:p w14:paraId="44015D4A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has the EDA told you?</w:t>
      </w:r>
    </w:p>
    <w:p w14:paraId="0364AB90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resources do you find yourself using as you complete this stage?</w:t>
      </w:r>
    </w:p>
    <w:p w14:paraId="48167852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  <w:sectPr w:rsidR="00B31371" w:rsidSect="000E7455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14:paraId="2112C6CB" w14:textId="77777777" w:rsidR="00B31371" w:rsidRDefault="00000000">
      <w:pPr>
        <w:spacing w:after="100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color w:val="E69138"/>
        </w:rPr>
        <w:lastRenderedPageBreak/>
        <w:t xml:space="preserve">Data Project Questions &amp; Considerations  </w:t>
      </w:r>
    </w:p>
    <w:p w14:paraId="68612DE3" w14:textId="77777777" w:rsidR="00B31371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230F655E" wp14:editId="20B08F88">
            <wp:extent cx="597232" cy="59723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</w:t>
      </w:r>
      <w:r>
        <w:rPr>
          <w:rFonts w:ascii="Google Sans" w:eastAsia="Google Sans" w:hAnsi="Google Sans" w:cs="Google Sans"/>
          <w:b/>
          <w:color w:val="E69138"/>
        </w:rPr>
        <w:t>C</w:t>
      </w:r>
      <w:r>
        <w:rPr>
          <w:rFonts w:ascii="Google Sans" w:eastAsia="Google Sans" w:hAnsi="Google Sans" w:cs="Google Sans"/>
          <w:b/>
        </w:rPr>
        <w:t>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E69138"/>
        </w:rPr>
        <w:t>Construct Stage</w:t>
      </w:r>
    </w:p>
    <w:p w14:paraId="732A5CFD" w14:textId="77777777" w:rsidR="00B31371" w:rsidRDefault="00B31371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</w:p>
    <w:p w14:paraId="625A9E31" w14:textId="77777777" w:rsidR="00B31371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Do any data variables averages look unusual?</w:t>
      </w:r>
    </w:p>
    <w:p w14:paraId="4973B5FC" w14:textId="77777777" w:rsidR="00B31371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How many vendors, organizations or groupings are included in this total data?</w:t>
      </w:r>
    </w:p>
    <w:p w14:paraId="77196BDF" w14:textId="526BD9E3" w:rsidR="00B31371" w:rsidRDefault="00FD1427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EDA</w:t>
      </w:r>
    </w:p>
    <w:p w14:paraId="254C365C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in order to complete the project goals? </w:t>
      </w:r>
    </w:p>
    <w:p w14:paraId="77CE3412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14:paraId="3CB08FC6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14:paraId="5C8874DF" w14:textId="77777777" w:rsidR="00B31371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14:paraId="79F875F6" w14:textId="40CF4DA9" w:rsidR="00B31371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Statistics</w:t>
      </w:r>
    </w:p>
    <w:p w14:paraId="4BD24E3C" w14:textId="77777777" w:rsidR="00B31371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How did you formulate your null hypothesis and alternative hypothesis?</w:t>
      </w:r>
    </w:p>
    <w:p w14:paraId="5E1034FA" w14:textId="77777777" w:rsidR="00B31371" w:rsidRDefault="00000000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conclusion can be drawn from the hypothesis test? </w:t>
      </w:r>
    </w:p>
    <w:p w14:paraId="2ECD4B37" w14:textId="372C7D4A" w:rsidR="00B31371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</w:t>
      </w:r>
    </w:p>
    <w:p w14:paraId="14CB4224" w14:textId="77777777" w:rsidR="00B31371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Do you notice anything odd?</w:t>
      </w:r>
    </w:p>
    <w:p w14:paraId="54B52BA7" w14:textId="77777777" w:rsidR="00B31371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Can you improve it? Is there anything you would change about the model?</w:t>
      </w:r>
    </w:p>
    <w:p w14:paraId="455897EF" w14:textId="77777777" w:rsidR="00B31371" w:rsidRDefault="00B31371">
      <w:pPr>
        <w:keepLines/>
        <w:shd w:val="clear" w:color="auto" w:fill="FFFFFF"/>
        <w:spacing w:line="240" w:lineRule="auto"/>
        <w:rPr>
          <w:rFonts w:ascii="Google Sans" w:eastAsia="Google Sans" w:hAnsi="Google Sans" w:cs="Google Sans"/>
        </w:rPr>
      </w:pPr>
    </w:p>
    <w:p w14:paraId="72C985BC" w14:textId="06EFC385" w:rsidR="00B31371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Machine Learning</w:t>
      </w:r>
    </w:p>
    <w:p w14:paraId="381C7C4D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Is there a problem? Can it be fixed? If so, how?</w:t>
      </w:r>
    </w:p>
    <w:p w14:paraId="37D96B51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Which independent variables did you choose for the model, and why?</w:t>
      </w:r>
    </w:p>
    <w:p w14:paraId="2AF6D7FF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How well does your model fit the data? (What is my model’s validation score?)</w:t>
      </w:r>
    </w:p>
    <w:p w14:paraId="5AC915BF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Can you improve it? Is there anything you would change about the model?</w:t>
      </w:r>
    </w:p>
    <w:p w14:paraId="6F541E7E" w14:textId="77777777" w:rsidR="00B31371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  <w:sectPr w:rsidR="00B31371" w:rsidSect="000E7455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14:paraId="0922CD60" w14:textId="77777777" w:rsidR="00B31371" w:rsidRDefault="00000000">
      <w:pPr>
        <w:spacing w:after="100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color w:val="0F9D58"/>
        </w:rPr>
        <w:lastRenderedPageBreak/>
        <w:t xml:space="preserve">Data Project Questions &amp; Considerations  </w:t>
      </w:r>
    </w:p>
    <w:p w14:paraId="172D8A42" w14:textId="77777777" w:rsidR="00B31371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 wp14:anchorId="307F19B7" wp14:editId="170A5BFF">
            <wp:extent cx="597232" cy="59723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PAC</w:t>
      </w:r>
      <w:r>
        <w:rPr>
          <w:rFonts w:ascii="Google Sans" w:eastAsia="Google Sans" w:hAnsi="Google Sans" w:cs="Google Sans"/>
          <w:b/>
          <w:color w:val="0F9D58"/>
        </w:rPr>
        <w:t>E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b/>
          <w:color w:val="0F9D58"/>
        </w:rPr>
        <w:t>Execute Stage</w:t>
      </w:r>
    </w:p>
    <w:p w14:paraId="491DCA29" w14:textId="77777777" w:rsidR="00B31371" w:rsidRDefault="00B31371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</w:p>
    <w:p w14:paraId="60F80A91" w14:textId="77777777" w:rsidR="00B31371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Given your current knowledge of the data, what would you initially recommend to your manager to investigate further prior to performing an exploratory data analysis?</w:t>
      </w:r>
    </w:p>
    <w:p w14:paraId="26BA5816" w14:textId="77777777" w:rsidR="00B31371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What data initially presents as containing anomalies?</w:t>
      </w:r>
    </w:p>
    <w:p w14:paraId="55D1FDB0" w14:textId="77777777" w:rsidR="00B31371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additional types of data could strengthen this dataset?</w:t>
      </w:r>
    </w:p>
    <w:p w14:paraId="73FE1D87" w14:textId="52A10954" w:rsidR="00B31371" w:rsidRDefault="00FD1427">
      <w:pPr>
        <w:keepLines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EDA</w:t>
      </w:r>
    </w:p>
    <w:p w14:paraId="76BFC704" w14:textId="77777777" w:rsidR="00B31371" w:rsidRDefault="00000000">
      <w:pPr>
        <w:keepLines/>
        <w:numPr>
          <w:ilvl w:val="0"/>
          <w:numId w:val="4"/>
        </w:numPr>
        <w:shd w:val="clear" w:color="auto" w:fill="FFFFFF"/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14:paraId="3642D1C6" w14:textId="77777777" w:rsidR="00B31371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visualization(s) built?</w:t>
      </w:r>
    </w:p>
    <w:p w14:paraId="3C76735E" w14:textId="77777777" w:rsidR="00B31371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14:paraId="2734C035" w14:textId="77777777" w:rsidR="00B31371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14:paraId="2DBE69AD" w14:textId="019EE099" w:rsidR="00B31371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 Statistics</w:t>
      </w:r>
    </w:p>
    <w:p w14:paraId="7CE8E311" w14:textId="77777777" w:rsidR="00B31371" w:rsidRDefault="00000000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business insight(s) emerged from your A/B test?</w:t>
      </w:r>
    </w:p>
    <w:p w14:paraId="0D5BFF7C" w14:textId="77777777" w:rsidR="00B31371" w:rsidRDefault="00000000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your results?</w:t>
      </w:r>
    </w:p>
    <w:p w14:paraId="1D64F8B6" w14:textId="523B08D8" w:rsidR="00B31371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Regression Analysis: </w:t>
      </w:r>
    </w:p>
    <w:p w14:paraId="45A62E97" w14:textId="77777777" w:rsidR="00B31371" w:rsidRDefault="00000000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interpret model results, why is it important to interpret the beta coefficients?</w:t>
      </w:r>
    </w:p>
    <w:p w14:paraId="135633D8" w14:textId="77777777" w:rsidR="00B31371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potential recommendations would you make to your manager/company?</w:t>
      </w:r>
    </w:p>
    <w:p w14:paraId="6D0FA8E7" w14:textId="77777777" w:rsidR="00B31371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think your model could be improved? Why or why not? How?</w:t>
      </w:r>
    </w:p>
    <w:p w14:paraId="0CCF920B" w14:textId="77777777" w:rsidR="00B31371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models built?</w:t>
      </w:r>
    </w:p>
    <w:p w14:paraId="122267AC" w14:textId="77777777" w:rsidR="00B31371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>What key insights emerged from your model(s)?</w:t>
      </w:r>
    </w:p>
    <w:p w14:paraId="4CEFE363" w14:textId="77777777" w:rsidR="00B31371" w:rsidRDefault="00000000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14:paraId="29F325C2" w14:textId="471B0C12" w:rsidR="00B31371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Machine Learning</w:t>
      </w:r>
    </w:p>
    <w:p w14:paraId="6FFC4051" w14:textId="77777777" w:rsidR="00B31371" w:rsidRDefault="00000000">
      <w:pPr>
        <w:keepLines/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model(s)?</w:t>
      </w:r>
    </w:p>
    <w:p w14:paraId="3B3C5026" w14:textId="77777777" w:rsidR="00B31371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criteria for model selection?</w:t>
      </w:r>
    </w:p>
    <w:p w14:paraId="13DB8ADD" w14:textId="77777777" w:rsidR="00B31371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Does my model make sense? Are my final results acceptable?</w:t>
      </w:r>
    </w:p>
    <w:p w14:paraId="686AF795" w14:textId="77777777" w:rsidR="00B31371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Were there any features that were not important at all? What if you take them out?</w:t>
      </w:r>
    </w:p>
    <w:p w14:paraId="6AA8EAEA" w14:textId="77777777" w:rsidR="00B31371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Given what you know about the data and the models you were using, what other questions could you address for the team?</w:t>
      </w:r>
    </w:p>
    <w:p w14:paraId="6D490067" w14:textId="77777777" w:rsidR="00B31371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</w:t>
      </w:r>
    </w:p>
    <w:p w14:paraId="24A150C0" w14:textId="77777777" w:rsidR="00B31371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14:paraId="5BA3ADCA" w14:textId="77777777" w:rsidR="00B31371" w:rsidRDefault="00000000">
      <w:pPr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14:paraId="314F08A2" w14:textId="77777777" w:rsidR="00B31371" w:rsidRDefault="00B31371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B31371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4FA65" w14:textId="77777777" w:rsidR="000E7455" w:rsidRDefault="000E7455">
      <w:pPr>
        <w:spacing w:line="240" w:lineRule="auto"/>
      </w:pPr>
      <w:r>
        <w:separator/>
      </w:r>
    </w:p>
  </w:endnote>
  <w:endnote w:type="continuationSeparator" w:id="0">
    <w:p w14:paraId="31F94C80" w14:textId="77777777" w:rsidR="000E7455" w:rsidRDefault="000E7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5E03" w14:textId="77777777" w:rsidR="00B31371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FD1427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40DFA" w14:textId="77777777" w:rsidR="00B31371" w:rsidRDefault="00B3137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AF92" w14:textId="77777777" w:rsidR="000E7455" w:rsidRDefault="000E7455">
      <w:pPr>
        <w:spacing w:line="240" w:lineRule="auto"/>
      </w:pPr>
      <w:r>
        <w:separator/>
      </w:r>
    </w:p>
  </w:footnote>
  <w:footnote w:type="continuationSeparator" w:id="0">
    <w:p w14:paraId="73BA3496" w14:textId="77777777" w:rsidR="000E7455" w:rsidRDefault="000E7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6843" w14:textId="47B58B8D" w:rsidR="00B31371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0D7AB673" w14:textId="77777777" w:rsidR="00B31371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13A6748C" wp14:editId="73D1ECC8">
          <wp:extent cx="952500" cy="3810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4A3CD" w14:textId="77777777" w:rsidR="00B31371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5775B143" wp14:editId="591E33E0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E47"/>
    <w:multiLevelType w:val="multilevel"/>
    <w:tmpl w:val="8E584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D35E8D"/>
    <w:multiLevelType w:val="multilevel"/>
    <w:tmpl w:val="061A960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603307"/>
    <w:multiLevelType w:val="multilevel"/>
    <w:tmpl w:val="95E608F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0364CF"/>
    <w:multiLevelType w:val="multilevel"/>
    <w:tmpl w:val="4BBE4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6C439D"/>
    <w:multiLevelType w:val="multilevel"/>
    <w:tmpl w:val="5602F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301C5C"/>
    <w:multiLevelType w:val="multilevel"/>
    <w:tmpl w:val="6EF65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AD1181"/>
    <w:multiLevelType w:val="multilevel"/>
    <w:tmpl w:val="69E85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460CF7"/>
    <w:multiLevelType w:val="multilevel"/>
    <w:tmpl w:val="426EC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3B1B0F"/>
    <w:multiLevelType w:val="multilevel"/>
    <w:tmpl w:val="79148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263813">
    <w:abstractNumId w:val="6"/>
  </w:num>
  <w:num w:numId="2" w16cid:durableId="888569564">
    <w:abstractNumId w:val="5"/>
  </w:num>
  <w:num w:numId="3" w16cid:durableId="897744595">
    <w:abstractNumId w:val="8"/>
  </w:num>
  <w:num w:numId="4" w16cid:durableId="1247350545">
    <w:abstractNumId w:val="1"/>
  </w:num>
  <w:num w:numId="5" w16cid:durableId="999625913">
    <w:abstractNumId w:val="3"/>
  </w:num>
  <w:num w:numId="6" w16cid:durableId="1675836916">
    <w:abstractNumId w:val="0"/>
  </w:num>
  <w:num w:numId="7" w16cid:durableId="1968117816">
    <w:abstractNumId w:val="4"/>
  </w:num>
  <w:num w:numId="8" w16cid:durableId="2025787065">
    <w:abstractNumId w:val="2"/>
  </w:num>
  <w:num w:numId="9" w16cid:durableId="484856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71"/>
    <w:rsid w:val="000E7455"/>
    <w:rsid w:val="00B31371"/>
    <w:rsid w:val="00FD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040E"/>
  <w15:docId w15:val="{6AC65E50-907E-4F9B-A221-4E261BA0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14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427"/>
  </w:style>
  <w:style w:type="paragraph" w:styleId="Footer">
    <w:name w:val="footer"/>
    <w:basedOn w:val="Normal"/>
    <w:link w:val="FooterChar"/>
    <w:uiPriority w:val="99"/>
    <w:unhideWhenUsed/>
    <w:rsid w:val="00FD14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Lahiri</cp:lastModifiedBy>
  <cp:revision>2</cp:revision>
  <dcterms:created xsi:type="dcterms:W3CDTF">2024-03-20T12:58:00Z</dcterms:created>
  <dcterms:modified xsi:type="dcterms:W3CDTF">2024-03-20T13:02:00Z</dcterms:modified>
</cp:coreProperties>
</file>